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line id="_x0000_s1026" style="position:absolute;z-index:-251772928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pict>
          <v:line id="_x0000_s1027" style="position:absolute;z-index:-251771904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pict>
          <v:line id="_x0000_s1028" style="position:absolute;z-index:-251770880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pict>
          <v:line id="_x0000_s1029" style="position:absolute;z-index:-251769856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pict>
          <v:line id="_x0000_s1030" style="position:absolute;z-index:-251768832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pict>
          <v:line id="_x0000_s1031" style="position:absolute;z-index:-251767808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pict>
          <v:line id="_x0000_s1032" style="position:absolute;z-index:-251766784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pict>
          <v:line id="_x0000_s1033" style="position:absolute;z-index:-251765760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pict>
          <v:line id="_x0000_s1034" style="position:absolute;z-index:-251764736;mso-position-horizontal-relative:page;mso-position-vertical-relative:page" from="569.25pt,26.15pt" to="569.25pt,816.6pt" o:userdrawn="t" strokeweight="1.44pt">
            <w10:wrap anchorx="page" anchory="page"/>
          </v:lin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0" w:lineRule="atLeast"/>
        <w:ind w:left="2140"/>
        <w:rPr>
          <w:rFonts w:ascii="Century Schoolbook" w:eastAsia="Century Schoolbook" w:hAnsi="Century Schoolbook"/>
          <w:b/>
          <w:sz w:val="35"/>
        </w:rPr>
      </w:pPr>
      <w:hyperlink r:id="rId5" w:history="1">
        <w:r>
          <w:rPr>
            <w:rFonts w:ascii="Century Schoolbook" w:eastAsia="Century Schoolbook" w:hAnsi="Century Schoolbook"/>
            <w:b/>
            <w:sz w:val="35"/>
          </w:rPr>
          <w:t>04 - Iteration Control Structures</w:t>
        </w:r>
      </w:hyperlink>
    </w:p>
    <w:p w:rsidR="00000000" w:rsidRDefault="005F768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3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17.25pt;margin-top:411.2pt;width:495.5pt;height:23.45pt;z-index:-251763712">
            <v:imagedata r:id="rId6" o:title="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1900" w:h="16838"/>
          <w:pgMar w:top="1440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327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</w:t>
      </w:r>
      <w:r>
        <w:rPr>
          <w:rFonts w:ascii="Century Schoolbook" w:eastAsia="Century Schoolbook" w:hAnsi="Century Schoolbook"/>
          <w:b/>
          <w:sz w:val="19"/>
        </w:rPr>
        <w:t>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36" style="position:absolute;margin-left:-15pt;margin-top:23.1pt;width:1.45pt;height:2.9pt;z-index:-25176268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37" style="position:absolute;margin-left:531.55pt;margin-top:23.1pt;width:1pt;height:2.9pt;z-index:-25176166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8" style="position:absolute;z-index:-251760640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9" style="position:absolute;z-index:-251759616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327" w:lineRule="exact"/>
        <w:rPr>
          <w:rFonts w:ascii="Times New Roman" w:eastAsia="Times New Roman" w:hAnsi="Times New Roman"/>
          <w:sz w:val="24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48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" w:name="page2"/>
      <w:bookmarkEnd w:id="1"/>
      <w:r>
        <w:rPr>
          <w:rFonts w:ascii="Century Schoolbook" w:eastAsia="Century Schoolbook" w:hAnsi="Century Schoolbook"/>
          <w:sz w:val="18"/>
        </w:rPr>
        <w:lastRenderedPageBreak/>
        <w:pict>
          <v:line id="_x0000_s1040" style="position:absolute;left:0;text-align:left;z-index:-251758592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1" style="position:absolute;left:0;text-align:left;z-index:-251757568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2" style="position:absolute;left:0;text-align:left;z-index:-251756544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3" style="position:absolute;left:0;text-align:left;z-index:-251755520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4" style="position:absolute;left:0;text-align:left;z-index:-251754496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5" style="position:absolute;left:0;text-align:left;z-index:-251753472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6" style="position:absolute;left:0;text-align:left;z-index:-251752448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7" style="position:absolute;left:0;text-align:left;z-index:-251751424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8" style="position:absolute;left:0;text-align:left;z-index:-251750400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4.1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30/3/24</w:t>
      </w:r>
    </w:p>
    <w:p w:rsidR="00000000" w:rsidRDefault="005F7684">
      <w:pPr>
        <w:spacing w:line="298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49" type="#_x0000_t75" style="position:absolute;margin-left:33pt;margin-top:18.55pt;width:474pt;height:1.25pt;z-index:-251749376">
            <v:imagedata r:id="rId7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hyperlink r:id="rId8" w:history="1">
        <w:r>
          <w:rPr>
            <w:rFonts w:ascii="Century Schoolbook" w:eastAsia="Century Schoolbook" w:hAnsi="Century Schoolbook"/>
            <w:b/>
            <w:sz w:val="32"/>
            <w:u w:val="single"/>
          </w:rPr>
          <w:t>Factors of a number</w:t>
        </w:r>
      </w:hyperlink>
    </w:p>
    <w:p w:rsidR="00000000" w:rsidRDefault="005F7684">
      <w:pPr>
        <w:spacing w:line="28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8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Determine the factors of a number (i.e., all positive integer values that evenly divide into a number).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9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For example: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3"/>
        </w:rPr>
        <w:pict>
          <v:shape id="_x0000_s1050" type="#_x0000_t75" style="position:absolute;margin-left:27.85pt;margin-top:6.2pt;width:115.1pt;height:59.9pt;z-index:-251748352">
            <v:imagedata r:id="rId9" o:title=""/>
          </v:shape>
        </w:pict>
      </w:r>
      <w:r>
        <w:rPr>
          <w:rFonts w:ascii="Century Schoolbook" w:eastAsia="Century Schoolbook" w:hAnsi="Century Schoolbook"/>
          <w:b/>
          <w:sz w:val="23"/>
        </w:rPr>
        <w:pict>
          <v:shape id="_x0000_s1051" type="#_x0000_t75" style="position:absolute;margin-left:27.85pt;margin-top:6.2pt;width:115.1pt;height:59.9pt;z-index:-251747328">
            <v:imagedata r:id="rId10" o:title=""/>
          </v:shape>
        </w:pict>
      </w:r>
    </w:p>
    <w:p w:rsidR="00000000" w:rsidRDefault="005F7684">
      <w:pPr>
        <w:spacing w:line="210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4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3"/>
        </w:rPr>
        <w:t>Result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48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highlight w:val="white"/>
        </w:rPr>
      </w:pPr>
      <w:r>
        <w:rPr>
          <w:rFonts w:ascii="Century Schoolbook" w:eastAsia="Century Schoolbook" w:hAnsi="Century Schoolbook"/>
        </w:rPr>
        <w:t>20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highlight w:val="white"/>
        </w:rPr>
        <w:t>12451020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3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7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,a+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(a%i==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8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(i,</w:t>
      </w:r>
      <w:r>
        <w:rPr>
          <w:rFonts w:ascii="Consolas" w:eastAsia="Consolas" w:hAnsi="Consolas"/>
          <w:color w:val="808080"/>
          <w:sz w:val="21"/>
        </w:rPr>
        <w:t>end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000000"/>
          <w:sz w:val="21"/>
        </w:rPr>
        <w:t xml:space="preserve">’ </w:t>
      </w:r>
      <w:r>
        <w:rPr>
          <w:rFonts w:ascii="Consolas" w:eastAsia="Consolas" w:hAnsi="Consolas"/>
          <w:color w:val="000000"/>
          <w:sz w:val="21"/>
        </w:rPr>
        <w:t>‘)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52" type="#_x0000_t75" style="position:absolute;margin-left:17.25pt;margin-top:342.75pt;width:495.5pt;height:23.45pt;z-index:-251746304">
            <v:imagedata r:id="rId6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53" type="#_x0000_t75" style="position:absolute;margin-left:33pt;margin-top:75.15pt;width:451.3pt;height:181.25pt;z-index:-251745280">
            <v:imagedata r:id="rId11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54" type="#_x0000_t75" style="position:absolute;margin-left:33pt;margin-top:75.15pt;width:451.3pt;height:181.25pt;z-index:-251744256">
            <v:imagedata r:id="rId12" o:title="" chromakey="white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5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55" style="position:absolute;margin-left:-15pt;margin-top:23.1pt;width:1.45pt;height:2.9pt;z-index:-25174323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56" style="position:absolute;margin-left:531.55pt;margin-top:23.1pt;width:1pt;height:2.9pt;z-index:-25174220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7" style="position:absolute;z-index:-25174118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8" style="position:absolute;z-index:-251740160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5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49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2" w:name="page3"/>
      <w:bookmarkEnd w:id="2"/>
      <w:r>
        <w:rPr>
          <w:rFonts w:ascii="Century Schoolbook" w:eastAsia="Century Schoolbook" w:hAnsi="Century Schoolbook"/>
          <w:sz w:val="18"/>
        </w:rPr>
        <w:pict>
          <v:line id="_x0000_s1059" style="position:absolute;left:0;text-align:left;z-index:-25173913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0" style="position:absolute;left:0;text-align:left;z-index:-25173811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1" style="position:absolute;left:0;text-align:left;z-index:-25173708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2" style="position:absolute;left:0;text-align:left;z-index:-25173606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3" style="position:absolute;left:0;text-align:left;z-index:-25173504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4" style="position:absolute;left:0;text-align:left;z-index:-25173401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5" style="position:absolute;left:0;text-align:left;z-index:-25173299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6" style="position:absolute;left:0;text-align:left;z-index:-25173196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7" style="position:absolute;left:0;text-align:left;z-index:-25173094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4.2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30/3/24</w:t>
      </w:r>
    </w:p>
    <w:p w:rsidR="00000000" w:rsidRDefault="005F7684">
      <w:pPr>
        <w:spacing w:line="298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68" type="#_x0000_t75" style="position:absolute;margin-left:33pt;margin-top:18.55pt;width:474pt;height:1.25pt;z-index:-251729920">
            <v:imagedata r:id="rId7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3300"/>
        <w:rPr>
          <w:rFonts w:ascii="Century Schoolbook" w:eastAsia="Century Schoolbook" w:hAnsi="Century Schoolbook"/>
          <w:b/>
          <w:sz w:val="32"/>
          <w:u w:val="single"/>
        </w:rPr>
      </w:pPr>
      <w:hyperlink r:id="rId13" w:history="1">
        <w:r>
          <w:rPr>
            <w:rFonts w:ascii="Century Schoolbook" w:eastAsia="Century Schoolbook" w:hAnsi="Century Schoolbook"/>
            <w:b/>
            <w:sz w:val="32"/>
            <w:u w:val="single"/>
          </w:rPr>
          <w:t xml:space="preserve">Non </w:t>
        </w:r>
      </w:hyperlink>
      <w:r>
        <w:rPr>
          <w:rFonts w:ascii="Century Schoolbook" w:eastAsia="Century Schoolbook" w:hAnsi="Century Schoolbook"/>
          <w:b/>
          <w:sz w:val="32"/>
          <w:u w:val="single"/>
        </w:rPr>
        <w:t>Repeated Digit Count</w:t>
      </w:r>
    </w:p>
    <w:p w:rsidR="00000000" w:rsidRDefault="005F7684">
      <w:pPr>
        <w:spacing w:line="28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7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 program to find the count of non-repeated digits in a given number N. The number will be passed to the program as an input of type int.</w:t>
      </w:r>
    </w:p>
    <w:p w:rsidR="00000000" w:rsidRDefault="005F7684">
      <w:pPr>
        <w:spacing w:line="3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Assumption: The input number will be a positive integer number &gt;= 1 and &lt;= 25000.</w:t>
      </w: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Some examples are as below.</w:t>
      </w:r>
    </w:p>
    <w:p w:rsidR="00000000" w:rsidRDefault="005F7684">
      <w:pPr>
        <w:spacing w:line="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7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292, the program should return 1 because there is only 1 non-repeated digit '9' in this number</w:t>
      </w:r>
    </w:p>
    <w:p w:rsidR="00000000" w:rsidRDefault="005F7684">
      <w:pPr>
        <w:spacing w:line="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8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10</w:t>
      </w:r>
      <w:r>
        <w:rPr>
          <w:rFonts w:ascii="Century Schoolbook" w:eastAsia="Century Schoolbook" w:hAnsi="Century Schoolbook"/>
          <w:color w:val="001A1E"/>
          <w:sz w:val="23"/>
        </w:rPr>
        <w:t>15, the program should return 2 because there are 2 non-repeated digits in this number, '0', and '5'.</w:t>
      </w:r>
    </w:p>
    <w:p w:rsidR="00000000" w:rsidRDefault="005F7684">
      <w:pPr>
        <w:spacing w:line="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7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108, the program should return 3 because there are 3 non-- repeated digits in this number, '1', '0', and '8'.</w:t>
      </w:r>
    </w:p>
    <w:p w:rsidR="00000000" w:rsidRDefault="005F7684">
      <w:pPr>
        <w:spacing w:line="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7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</w:t>
      </w:r>
      <w:r>
        <w:rPr>
          <w:rFonts w:ascii="Century Schoolbook" w:eastAsia="Century Schoolbook" w:hAnsi="Century Schoolbook"/>
          <w:color w:val="001A1E"/>
          <w:sz w:val="23"/>
        </w:rPr>
        <w:t xml:space="preserve"> is 22, the function should return 0 because there are NO non-- repeated digits in this number.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:rsidR="00000000" w:rsidRDefault="005F7684">
      <w:pPr>
        <w:spacing w:line="274" w:lineRule="exact"/>
        <w:rPr>
          <w:rFonts w:ascii="Times New Roman" w:eastAsia="Times New Roman" w:hAnsi="Times New Roman"/>
        </w:rPr>
      </w:pPr>
    </w:p>
    <w:tbl>
      <w:tblPr>
        <w:tblW w:w="0" w:type="auto"/>
        <w:tblInd w:w="5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980"/>
      </w:tblGrid>
      <w:tr w:rsidR="00000000">
        <w:trPr>
          <w:trHeight w:val="382"/>
        </w:trPr>
        <w:tc>
          <w:tcPr>
            <w:tcW w:w="88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sz w:val="23"/>
              </w:rPr>
            </w:pPr>
            <w:r>
              <w:rPr>
                <w:rFonts w:ascii="Century Schoolbook" w:eastAsia="Century Schoolbook" w:hAnsi="Century Schoolbook"/>
                <w:b/>
                <w:sz w:val="23"/>
              </w:rPr>
              <w:t>Input</w:t>
            </w:r>
          </w:p>
        </w:tc>
        <w:tc>
          <w:tcPr>
            <w:tcW w:w="980" w:type="dxa"/>
            <w:tcBorders>
              <w:top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sz w:val="23"/>
              </w:rPr>
            </w:pPr>
            <w:r>
              <w:rPr>
                <w:rFonts w:ascii="Century Schoolbook" w:eastAsia="Century Schoolbook" w:hAnsi="Century Schoolbook"/>
                <w:b/>
                <w:sz w:val="23"/>
              </w:rPr>
              <w:t>Result</w:t>
            </w:r>
          </w:p>
        </w:tc>
      </w:tr>
      <w:tr w:rsidR="00000000">
        <w:trPr>
          <w:trHeight w:val="340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3"/>
        </w:trPr>
        <w:tc>
          <w:tcPr>
            <w:tcW w:w="8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292</w:t>
            </w:r>
          </w:p>
        </w:tc>
        <w:tc>
          <w:tcPr>
            <w:tcW w:w="98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1</w:t>
            </w:r>
          </w:p>
        </w:tc>
      </w:tr>
      <w:tr w:rsidR="00000000">
        <w:trPr>
          <w:trHeight w:val="261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365"/>
        </w:trPr>
        <w:tc>
          <w:tcPr>
            <w:tcW w:w="8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1015</w:t>
            </w:r>
          </w:p>
        </w:tc>
        <w:tc>
          <w:tcPr>
            <w:tcW w:w="980" w:type="dxa"/>
            <w:tcBorders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2</w:t>
            </w:r>
          </w:p>
        </w:tc>
      </w:tr>
      <w:tr w:rsidR="00000000">
        <w:trPr>
          <w:trHeight w:val="258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365"/>
        </w:trPr>
        <w:tc>
          <w:tcPr>
            <w:tcW w:w="8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108</w:t>
            </w:r>
          </w:p>
        </w:tc>
        <w:tc>
          <w:tcPr>
            <w:tcW w:w="98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3</w:t>
            </w:r>
          </w:p>
        </w:tc>
      </w:tr>
      <w:tr w:rsidR="00000000">
        <w:trPr>
          <w:trHeight w:val="261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362"/>
        </w:trPr>
        <w:tc>
          <w:tcPr>
            <w:tcW w:w="8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22</w:t>
            </w:r>
          </w:p>
        </w:tc>
        <w:tc>
          <w:tcPr>
            <w:tcW w:w="980" w:type="dxa"/>
            <w:tcBorders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0</w:t>
            </w:r>
          </w:p>
        </w:tc>
      </w:tr>
      <w:tr w:rsidR="00000000">
        <w:trPr>
          <w:trHeight w:val="261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</w:rPr>
        <w:pict>
          <v:shape id="_x0000_s1069" type="#_x0000_t75" style="position:absolute;margin-left:17.25pt;margin-top:206.95pt;width:495.5pt;height:23.45pt;z-index:-251728896;mso-position-horizontal-relative:text;mso-position-vertical-relative:text">
            <v:imagedata r:id="rId6" o:title="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4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</w:t>
      </w:r>
      <w:r>
        <w:rPr>
          <w:rFonts w:ascii="Century Schoolbook" w:eastAsia="Century Schoolbook" w:hAnsi="Century Schoolbook"/>
          <w:b/>
          <w:sz w:val="19"/>
        </w:rPr>
        <w:t>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70" style="position:absolute;margin-left:-15pt;margin-top:23.1pt;width:1.45pt;height:2.9pt;z-index:-25172787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71" style="position:absolute;margin-left:531.55pt;margin-top:23.1pt;width:1pt;height:2.9pt;z-index:-25172684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72" style="position:absolute;z-index:-25172582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73" style="position:absolute;z-index:-251724800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4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50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bookmarkStart w:id="3" w:name="page4"/>
      <w:bookmarkEnd w:id="3"/>
      <w:r>
        <w:rPr>
          <w:rFonts w:ascii="Century Schoolbook" w:eastAsia="Century Schoolbook" w:hAnsi="Century Schoolbook"/>
          <w:sz w:val="18"/>
        </w:rPr>
        <w:pict>
          <v:line id="_x0000_s1074" style="position:absolute;left:0;text-align:left;z-index:-25172377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75" style="position:absolute;left:0;text-align:left;z-index:-25172275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76" style="position:absolute;left:0;text-align:left;z-index:-25172172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77" style="position:absolute;left:0;text-align:left;z-index:-25172070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78" style="position:absolute;left:0;text-align:left;z-index:-25171968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79" style="position:absolute;left:0;text-align:left;z-index:-25171865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0" style="position:absolute;left:0;text-align:left;z-index:-25171763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1" style="position:absolute;left:0;text-align:left;z-index:-25171660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2" style="position:absolute;left:0;text-align:left;z-index:-25171558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7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last=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(num))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,last):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temp=num%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num=num//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(temp)</w:t>
      </w:r>
      <w:r>
        <w:rPr>
          <w:rFonts w:ascii="Consolas" w:eastAsia="Consolas" w:hAnsi="Consolas"/>
          <w:color w:val="0000FF"/>
          <w:sz w:val="21"/>
        </w:rPr>
        <w:t>not in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(num)):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count+=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(num))==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and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count==last-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(count+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(count)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83" type="#_x0000_t75" style="position:absolute;margin-left:32.25pt;margin-top:519.2pt;width:491.25pt;height:3.5pt;z-index:-251714560">
            <v:imagedata r:id="rId14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84" type="#_x0000_t75" style="position:absolute;margin-left:48pt;margin-top:28.15pt;width:451.25pt;height:210.2pt;z-index:-251713536">
            <v:imagedata r:id="rId15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85" type="#_x0000_t75" style="position:absolute;margin-left:48pt;margin-top:28.15pt;width:451.25pt;height:210.2pt;z-index:-251712512">
            <v:imagedata r:id="rId16" o:title="" chromakey="white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3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5F7684">
            <w:pPr>
              <w:spacing w:line="0" w:lineRule="atLeast"/>
              <w:ind w:right="14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 </w:t>
            </w:r>
            <w:r>
              <w:rPr>
                <w:rFonts w:ascii="Century Schoolbook" w:eastAsia="Century Schoolbook" w:hAnsi="Century Schoolbook"/>
                <w:sz w:val="18"/>
              </w:rPr>
              <w:t>51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086" style="position:absolute;margin-left:0;margin-top:-2.85pt;width:1.4pt;height:2.85pt;z-index:-25171148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87" style="position:absolute;margin-left:546.55pt;margin-top:-2.85pt;width:1pt;height:2.85pt;z-index:-25171046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088" style="position:absolute;z-index:-251709440;mso-position-horizontal-relative:text;mso-position-vertical-relative:text" from="1.4pt,-1.05pt" to="546.7pt,-1.05pt" o:userdrawn="t" strokecolor="white" strokeweight=".25397mm"/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08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5F768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4" w:name="page5"/>
      <w:bookmarkEnd w:id="4"/>
      <w:r>
        <w:rPr>
          <w:rFonts w:ascii="Times New Roman" w:eastAsia="Times New Roman" w:hAnsi="Times New Roman"/>
        </w:rPr>
        <w:pict>
          <v:line id="_x0000_s1089" style="position:absolute;left:0;text-align:left;z-index:-25170841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0" style="position:absolute;left:0;text-align:left;z-index:-25170739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1" style="position:absolute;left:0;text-align:left;z-index:-25170636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2" style="position:absolute;left:0;text-align:left;z-index:-25170534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3" style="position:absolute;left:0;text-align:left;z-index:-25170432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4" style="position:absolute;left:0;text-align:left;z-index:-25170329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5" style="position:absolute;left:0;text-align:left;z-index:-25170227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6" style="position:absolute;left:0;text-align:left;z-index:-25170124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7" style="position:absolute;left:0;text-align:left;z-index:-25170022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4.3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30/3/24</w:t>
      </w:r>
    </w:p>
    <w:p w:rsidR="00000000" w:rsidRDefault="005F7684">
      <w:pPr>
        <w:spacing w:line="298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</w:t>
      </w:r>
      <w:r>
        <w:rPr>
          <w:rFonts w:ascii="Century Schoolbook" w:eastAsia="Century Schoolbook" w:hAnsi="Century Schoolbook"/>
          <w:b/>
          <w:sz w:val="22"/>
        </w:rPr>
        <w:t>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98" type="#_x0000_t75" style="position:absolute;margin-left:33pt;margin-top:18.55pt;width:474pt;height:1.25pt;z-index:-251699200">
            <v:imagedata r:id="rId7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414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Prime Checking</w:t>
      </w:r>
    </w:p>
    <w:p w:rsidR="00000000" w:rsidRDefault="005F7684">
      <w:pPr>
        <w:spacing w:line="6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8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 program that finds whether the given number N is Prime or not. If the number is prime, the program should return 2 else it must return 1.</w:t>
      </w:r>
    </w:p>
    <w:p w:rsidR="00000000" w:rsidRDefault="005F7684">
      <w:pPr>
        <w:spacing w:line="12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Assumption: 2 &lt;= N &lt;=5000, where N is the given number.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</w:t>
      </w:r>
      <w:r>
        <w:rPr>
          <w:rFonts w:ascii="Century Schoolbook" w:eastAsia="Century Schoolbook" w:hAnsi="Century Schoolbook"/>
          <w:color w:val="001A1E"/>
          <w:sz w:val="23"/>
        </w:rPr>
        <w:t>1: if the given number N is 7, the method must return 2</w:t>
      </w:r>
    </w:p>
    <w:p w:rsidR="00000000" w:rsidRDefault="005F7684">
      <w:pPr>
        <w:spacing w:line="123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Example2: if the given number N is 10, the method must return 1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pict>
          <v:shape id="_x0000_s1099" type="#_x0000_t75" style="position:absolute;margin-left:27.85pt;margin-top:6.2pt;width:95.05pt;height:82.3pt;z-index:-251698176">
            <v:imagedata r:id="rId17" o:title=""/>
          </v:shape>
        </w:pict>
      </w:r>
      <w:r>
        <w:rPr>
          <w:rFonts w:ascii="Century Schoolbook" w:eastAsia="Century Schoolbook" w:hAnsi="Century Schoolbook"/>
          <w:b/>
          <w:color w:val="001A1E"/>
          <w:sz w:val="23"/>
        </w:rPr>
        <w:pict>
          <v:shape id="_x0000_s1100" type="#_x0000_t75" style="position:absolute;margin-left:27.85pt;margin-top:6.2pt;width:95.05pt;height:82.3pt;z-index:-251697152">
            <v:imagedata r:id="rId18" o:title=""/>
          </v:shape>
        </w:pict>
      </w:r>
    </w:p>
    <w:p w:rsidR="00000000" w:rsidRDefault="005F7684">
      <w:pPr>
        <w:spacing w:line="209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4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3"/>
        </w:rPr>
        <w:t>Result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48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color w:val="1D2125"/>
        </w:rPr>
        <w:t>7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color w:val="1D2125"/>
        </w:rPr>
        <w:t>2</w:t>
      </w:r>
    </w:p>
    <w:p w:rsidR="00000000" w:rsidRDefault="005F7684">
      <w:pPr>
        <w:spacing w:line="206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color w:val="1D2125"/>
        </w:rPr>
        <w:t>10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color w:val="1D2125"/>
        </w:rPr>
        <w:t>1</w:t>
      </w:r>
    </w:p>
    <w:p w:rsidR="00000000" w:rsidRDefault="005F7684">
      <w:pPr>
        <w:spacing w:line="10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7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5F7684">
      <w:pPr>
        <w:spacing w:line="3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,a):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(a%i==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8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count+=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(count==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00"/>
          <w:sz w:val="21"/>
        </w:rPr>
        <w:t>“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”)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00"/>
          <w:sz w:val="21"/>
        </w:rPr>
        <w:t>“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”)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01" type="#_x0000_t75" style="position:absolute;margin-left:17.25pt;margin-top:222.15pt;width:495.5pt;height:23.45pt;z-index:-251696128">
            <v:imagedata r:id="rId6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02" type="#_x0000_t75" style="position:absolute;margin-left:21pt;margin-top:24.9pt;width:451.25pt;height:166.8pt;z-index:-251695104">
            <v:imagedata r:id="rId19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03" type="#_x0000_t75" style="position:absolute;margin-left:21pt;margin-top:24.9pt;width:451.25pt;height:166.8pt;z-index:-251694080">
            <v:imagedata r:id="rId20" o:title="" chromakey="white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45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04" style="position:absolute;margin-left:-15pt;margin-top:23.1pt;width:1.45pt;height:2.9pt;z-index:-251693056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05" style="position:absolute;margin-left:531.55pt;margin-top:23.1pt;width:1pt;height:2.9pt;z-index:-25169203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06" style="position:absolute;z-index:-251691008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07" style="position:absolute;z-index:-251689984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45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52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spacing w:line="6" w:lineRule="exact"/>
        <w:rPr>
          <w:rFonts w:ascii="Times New Roman" w:eastAsia="Times New Roman" w:hAnsi="Times New Roman"/>
        </w:rPr>
      </w:pPr>
      <w:bookmarkStart w:id="5" w:name="page6"/>
      <w:bookmarkEnd w:id="5"/>
      <w:r>
        <w:rPr>
          <w:rFonts w:ascii="Century Schoolbook" w:eastAsia="Century Schoolbook" w:hAnsi="Century Schoolbook"/>
          <w:sz w:val="18"/>
        </w:rPr>
        <w:pict>
          <v:line id="_x0000_s1108" style="position:absolute;z-index:-251688960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09" style="position:absolute;z-index:-251687936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10" style="position:absolute;z-index:-251686912;mso-position-horizontal-relative:page;mso-position-vertical-relative:page" from="26.5pt,26.15pt" to="26.5pt,816.6pt" o:userdrawn="t" strokeweight=".25397mm">
            <w10:wrap anchorx="page" anchory="page"/>
          </v:line>
        </w:pict>
      </w:r>
    </w:p>
    <w:p w:rsidR="00000000" w:rsidRDefault="005F7684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:rsidR="00000000" w:rsidRDefault="005F7684">
      <w:pPr>
        <w:spacing w:line="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:rsidR="00000000" w:rsidRDefault="005F7684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4.4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30/3/24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111" style="position:absolute;z-index:-251685888" from="247.05pt,-59.9pt" to="247.05pt,731.2pt" o:userdrawn="t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12" style="position:absolute;z-index:-251684864" from="-300pt,-59.2pt" to="247.4pt,-59.2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13" style="position:absolute;z-index:-251683840" from="-298.55pt,-58.1pt" to="246.7pt,-58.1pt" o:userdrawn="t" strokecolor="white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14" style="position:absolute;z-index:-251682816" from="-297.8pt,731.9pt" to="246pt,731.9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15" style="position:absolute;z-index:-251681792" from="246.35pt,-58.45pt" to="246.35pt,733.35pt" o:userdrawn="t" strokecolor="white" strokeweight=".72pt"/>
        </w:pict>
      </w:r>
      <w:r>
        <w:rPr>
          <w:rFonts w:ascii="Century Schoolbook" w:eastAsia="Century Schoolbook" w:hAnsi="Century Schoolbook"/>
          <w:sz w:val="22"/>
        </w:rPr>
        <w:pict>
          <v:line id="_x0000_s1116" style="position:absolute;z-index:-251680768" from="245.25pt,-57.75pt" to="245.25pt,732.65pt" o:userdrawn="t" strokeweight="1.44pt"/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14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:rsidR="00000000" w:rsidRDefault="005F7684">
      <w:pPr>
        <w:spacing w:line="29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 w:rsidR="00000000" w:rsidRDefault="005F7684">
      <w:pPr>
        <w:spacing w:line="303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</w:t>
      </w:r>
      <w:r>
        <w:rPr>
          <w:rFonts w:ascii="Century Schoolbook" w:eastAsia="Century Schoolbook" w:hAnsi="Century Schoolbook"/>
          <w:b/>
          <w:sz w:val="21"/>
        </w:rPr>
        <w:t>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17" type="#_x0000_t75" style="position:absolute;margin-left:-251.95pt;margin-top:18.9pt;width:474pt;height:1.25pt;z-index:-251679744">
            <v:imagedata r:id="rId7" o:title="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14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2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410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Next Perfect Square</w:t>
      </w:r>
    </w:p>
    <w:p w:rsidR="00000000" w:rsidRDefault="005F7684">
      <w:pPr>
        <w:spacing w:line="28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 number N, find the next perfect square greater than N.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Input Format: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1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Integer input from stdin.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 Format: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2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Perfect square greater than N.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 Input:</w:t>
      </w:r>
    </w:p>
    <w:p w:rsidR="00000000" w:rsidRDefault="005F7684">
      <w:pPr>
        <w:spacing w:line="12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2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10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2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16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7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from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math</w:t>
      </w:r>
      <w:r>
        <w:rPr>
          <w:rFonts w:ascii="Consolas" w:eastAsia="Consolas" w:hAnsi="Consolas"/>
          <w:color w:val="8F08C4"/>
          <w:sz w:val="21"/>
        </w:rPr>
        <w:t xml:space="preserve"> import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sqrt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True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(sqrt(num))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(num==</w:t>
      </w:r>
      <w:r>
        <w:rPr>
          <w:rFonts w:ascii="Consolas" w:eastAsia="Consolas" w:hAnsi="Consolas"/>
          <w:color w:val="74531F"/>
          <w:sz w:val="21"/>
        </w:rPr>
        <w:t>pow</w:t>
      </w:r>
      <w:r>
        <w:rPr>
          <w:rFonts w:ascii="Consolas" w:eastAsia="Consolas" w:hAnsi="Consolas"/>
          <w:color w:val="000000"/>
          <w:sz w:val="21"/>
        </w:rPr>
        <w:t>(a,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)):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7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(num)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760"/>
        <w:rPr>
          <w:rFonts w:ascii="Consolas" w:eastAsia="Consolas" w:hAnsi="Consolas"/>
          <w:color w:val="8F08C4"/>
          <w:sz w:val="21"/>
        </w:rPr>
      </w:pPr>
      <w:r>
        <w:rPr>
          <w:rFonts w:ascii="Consolas" w:eastAsia="Consolas" w:hAnsi="Consolas"/>
          <w:color w:val="8F08C4"/>
          <w:sz w:val="21"/>
        </w:rPr>
        <w:t>break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7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num+=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98658"/>
          <w:sz w:val="21"/>
        </w:rPr>
        <w:pict>
          <v:shape id="_x0000_s1118" type="#_x0000_t75" style="position:absolute;margin-left:32.25pt;margin-top:227.9pt;width:491.25pt;height:3.5pt;z-index:-251678720">
            <v:imagedata r:id="rId14" o:title=""/>
          </v:shape>
        </w:pict>
      </w:r>
      <w:r>
        <w:rPr>
          <w:rFonts w:ascii="Consolas" w:eastAsia="Consolas" w:hAnsi="Consolas"/>
          <w:color w:val="098658"/>
          <w:sz w:val="21"/>
        </w:rPr>
        <w:pict>
          <v:shape id="_x0000_s1119" type="#_x0000_t75" style="position:absolute;margin-left:48pt;margin-top:14.15pt;width:451.25pt;height:142.7pt;z-index:-251677696">
            <v:imagedata r:id="rId21" o:title="" chromakey="black"/>
          </v:shape>
        </w:pict>
      </w:r>
      <w:r>
        <w:rPr>
          <w:rFonts w:ascii="Consolas" w:eastAsia="Consolas" w:hAnsi="Consolas"/>
          <w:color w:val="098658"/>
          <w:sz w:val="21"/>
        </w:rPr>
        <w:pict>
          <v:shape id="_x0000_s1120" type="#_x0000_t75" style="position:absolute;margin-left:48pt;margin-top:14.15pt;width:451.25pt;height:142.7pt;z-index:-251676672">
            <v:imagedata r:id="rId22" o:title="" chromakey="white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7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5F7684">
            <w:pPr>
              <w:spacing w:line="0" w:lineRule="atLeast"/>
              <w:ind w:right="14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 </w:t>
            </w:r>
            <w:r>
              <w:rPr>
                <w:rFonts w:ascii="Century Schoolbook" w:eastAsia="Century Schoolbook" w:hAnsi="Century Schoolbook"/>
                <w:sz w:val="18"/>
              </w:rPr>
              <w:t>53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21" style="position:absolute;margin-left:0;margin-top:-2.85pt;width:1.4pt;height:2.85pt;z-index:-25167564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22" style="position:absolute;margin-left:546.55pt;margin-top:-2.85pt;width:1pt;height:2.85pt;z-index:-25167462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23" style="position:absolute;z-index:-251673600;mso-position-horizontal-relative:text;mso-position-vertical-relative:text" from="1.4pt,-1.05pt" to="546.7pt,-1.05pt" o:userdrawn="t" strokecolor="white" strokeweight=".25397mm"/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14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5F768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6" w:name="page7"/>
      <w:bookmarkEnd w:id="6"/>
      <w:r>
        <w:rPr>
          <w:rFonts w:ascii="Times New Roman" w:eastAsia="Times New Roman" w:hAnsi="Times New Roman"/>
        </w:rPr>
        <w:pict>
          <v:line id="_x0000_s1124" style="position:absolute;left:0;text-align:left;z-index:-25167257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5" style="position:absolute;left:0;text-align:left;z-index:-25167155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6" style="position:absolute;left:0;text-align:left;z-index:-25167052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7" style="position:absolute;left:0;text-align:left;z-index:-25166950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8" style="position:absolute;left:0;text-align:left;z-index:-25166848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9" style="position:absolute;left:0;text-align:left;z-index:-25166745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30" style="position:absolute;left:0;text-align:left;z-index:-25166643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31" style="position:absolute;left:0;text-align:left;z-index:-25166540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32" style="position:absolute;left:0;text-align:left;z-index:-25166438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 xml:space="preserve">Ex. </w:t>
      </w:r>
      <w:r>
        <w:rPr>
          <w:rFonts w:ascii="Century Schoolbook" w:eastAsia="Century Schoolbook" w:hAnsi="Century Schoolbook"/>
          <w:b/>
          <w:sz w:val="22"/>
        </w:rPr>
        <w:t>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4.5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30/3/24</w:t>
      </w:r>
    </w:p>
    <w:p w:rsidR="00000000" w:rsidRDefault="005F7684">
      <w:pPr>
        <w:spacing w:line="298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33" type="#_x0000_t75" style="position:absolute;margin-left:33pt;margin-top:18.55pt;width:474pt;height:1.25pt;z-index:-251663360">
            <v:imagedata r:id="rId7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432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Nth Fibonacci</w:t>
      </w:r>
    </w:p>
    <w:p w:rsidR="00000000" w:rsidRDefault="005F7684">
      <w:pPr>
        <w:spacing w:line="28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8" w:lineRule="auto"/>
        <w:ind w:left="660" w:right="3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Write a </w:t>
      </w:r>
      <w:hyperlink r:id="rId23" w:history="1">
        <w:r>
          <w:rPr>
            <w:rFonts w:ascii="Century Schoolbook" w:eastAsia="Century Schoolbook" w:hAnsi="Century Schoolbook"/>
            <w:sz w:val="23"/>
          </w:rPr>
          <w:t xml:space="preserve">program </w:t>
        </w:r>
      </w:hyperlink>
      <w:r>
        <w:rPr>
          <w:rFonts w:ascii="Century Schoolbook" w:eastAsia="Century Schoolbook" w:hAnsi="Century Schoolbook"/>
          <w:sz w:val="23"/>
        </w:rPr>
        <w:t xml:space="preserve">to return the nth number in the fibonacci series. The value of N will </w:t>
      </w:r>
      <w:r>
        <w:rPr>
          <w:rFonts w:ascii="Century Schoolbook" w:eastAsia="Century Schoolbook" w:hAnsi="Century Schoolbook"/>
          <w:sz w:val="23"/>
        </w:rPr>
        <w:t xml:space="preserve">be passed to the </w:t>
      </w:r>
      <w:hyperlink r:id="rId24" w:history="1">
        <w:r>
          <w:rPr>
            <w:rFonts w:ascii="Century Schoolbook" w:eastAsia="Century Schoolbook" w:hAnsi="Century Schoolbook"/>
            <w:sz w:val="23"/>
          </w:rPr>
          <w:t xml:space="preserve">program </w:t>
        </w:r>
      </w:hyperlink>
      <w:r>
        <w:rPr>
          <w:rFonts w:ascii="Century Schoolbook" w:eastAsia="Century Schoolbook" w:hAnsi="Century Schoolbook"/>
          <w:sz w:val="23"/>
        </w:rPr>
        <w:t>as input.</w:t>
      </w:r>
    </w:p>
    <w:p w:rsidR="00000000" w:rsidRDefault="005F7684">
      <w:pPr>
        <w:spacing w:line="8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NOTE: Fibonacci series looks like </w:t>
      </w:r>
      <w:r>
        <w:rPr>
          <w:rFonts w:ascii="Century Schoolbook" w:eastAsia="Century Schoolbook" w:hAnsi="Century Schoolbook"/>
          <w:sz w:val="23"/>
        </w:rPr>
        <w:t>–</w:t>
      </w:r>
    </w:p>
    <w:p w:rsidR="00000000" w:rsidRDefault="005F7684">
      <w:pPr>
        <w:spacing w:line="79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0, 1, 1, 2, 3, 5, 8, 13, 21, 34, 55, . . . and so on.</w:t>
      </w:r>
    </w:p>
    <w:p w:rsidR="00000000" w:rsidRDefault="005F7684">
      <w:pPr>
        <w:spacing w:line="85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8" w:lineRule="auto"/>
        <w:ind w:left="660" w:right="5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i.e. Fibonacci series starts with 0 and 1, </w:t>
      </w:r>
      <w:r>
        <w:rPr>
          <w:rFonts w:ascii="Century Schoolbook" w:eastAsia="Century Schoolbook" w:hAnsi="Century Schoolbook"/>
          <w:sz w:val="23"/>
        </w:rPr>
        <w:t>and continues generating the next number as the sum of the previous two numbers.</w:t>
      </w:r>
    </w:p>
    <w:p w:rsidR="00000000" w:rsidRDefault="005F7684">
      <w:pPr>
        <w:spacing w:line="82" w:lineRule="exact"/>
        <w:rPr>
          <w:rFonts w:ascii="Times New Roman" w:eastAsia="Times New Roman" w:hAnsi="Times New Roman"/>
        </w:rPr>
      </w:pPr>
    </w:p>
    <w:p w:rsidR="00000000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first Fibonacci number is 0,</w:t>
      </w:r>
    </w:p>
    <w:p w:rsidR="00000000" w:rsidRDefault="005F7684">
      <w:pPr>
        <w:spacing w:line="78" w:lineRule="exact"/>
        <w:rPr>
          <w:rFonts w:ascii="Century Schoolbook" w:eastAsia="Century Schoolbook" w:hAnsi="Century Schoolbook"/>
          <w:sz w:val="23"/>
        </w:rPr>
      </w:pPr>
    </w:p>
    <w:p w:rsidR="00000000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second Fibonacci number is 1,</w:t>
      </w:r>
    </w:p>
    <w:p w:rsidR="00000000" w:rsidRDefault="005F7684">
      <w:pPr>
        <w:spacing w:line="81" w:lineRule="exact"/>
        <w:rPr>
          <w:rFonts w:ascii="Century Schoolbook" w:eastAsia="Century Schoolbook" w:hAnsi="Century Schoolbook"/>
          <w:sz w:val="23"/>
        </w:rPr>
      </w:pPr>
    </w:p>
    <w:p w:rsidR="00000000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third Fibonacci number is 1,</w:t>
      </w:r>
    </w:p>
    <w:p w:rsidR="00000000" w:rsidRDefault="005F7684">
      <w:pPr>
        <w:spacing w:line="78" w:lineRule="exact"/>
        <w:rPr>
          <w:rFonts w:ascii="Century Schoolbook" w:eastAsia="Century Schoolbook" w:hAnsi="Century Schoolbook"/>
          <w:sz w:val="23"/>
        </w:rPr>
      </w:pPr>
    </w:p>
    <w:p w:rsidR="00000000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fourth Fibonacci number is 2,</w:t>
      </w:r>
    </w:p>
    <w:p w:rsidR="00000000" w:rsidRDefault="005F7684">
      <w:pPr>
        <w:spacing w:line="81" w:lineRule="exact"/>
        <w:rPr>
          <w:rFonts w:ascii="Century Schoolbook" w:eastAsia="Century Schoolbook" w:hAnsi="Century Schoolbook"/>
          <w:sz w:val="23"/>
        </w:rPr>
      </w:pPr>
    </w:p>
    <w:p w:rsidR="00000000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fifth Fibonacci number is 3,</w:t>
      </w:r>
    </w:p>
    <w:p w:rsidR="00000000" w:rsidRDefault="005F7684">
      <w:pPr>
        <w:spacing w:line="78" w:lineRule="exact"/>
        <w:rPr>
          <w:rFonts w:ascii="Century Schoolbook" w:eastAsia="Century Schoolbook" w:hAnsi="Century Schoolbook"/>
          <w:sz w:val="23"/>
        </w:rPr>
      </w:pPr>
    </w:p>
    <w:p w:rsidR="00000000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sixth Fibonacci numbe</w:t>
      </w:r>
      <w:r>
        <w:rPr>
          <w:rFonts w:ascii="Century Schoolbook" w:eastAsia="Century Schoolbook" w:hAnsi="Century Schoolbook"/>
          <w:sz w:val="23"/>
        </w:rPr>
        <w:t>r</w:t>
      </w:r>
      <w:r>
        <w:rPr>
          <w:rFonts w:ascii="Century Schoolbook" w:eastAsia="Century Schoolbook" w:hAnsi="Century Schoolbook"/>
          <w:sz w:val="23"/>
        </w:rPr>
        <w:t xml:space="preserve"> is 5,</w:t>
      </w:r>
    </w:p>
    <w:p w:rsidR="00000000" w:rsidRDefault="005F7684">
      <w:pPr>
        <w:spacing w:line="81" w:lineRule="exact"/>
        <w:rPr>
          <w:rFonts w:ascii="Century Schoolbook" w:eastAsia="Century Schoolbook" w:hAnsi="Century Schoolbook"/>
          <w:sz w:val="23"/>
        </w:rPr>
      </w:pPr>
    </w:p>
    <w:p w:rsidR="00000000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seventh Fibonacci number is 8, and so on.</w:t>
      </w:r>
    </w:p>
    <w:p w:rsidR="00000000" w:rsidRDefault="005F7684">
      <w:pPr>
        <w:spacing w:line="84" w:lineRule="exact"/>
        <w:rPr>
          <w:rFonts w:ascii="Century Schoolbook" w:eastAsia="Century Schoolbook" w:hAnsi="Century Schoolbook"/>
          <w:sz w:val="23"/>
        </w:rPr>
      </w:pPr>
    </w:p>
    <w:p w:rsidR="00000000" w:rsidRDefault="005F7684">
      <w:pPr>
        <w:spacing w:line="340" w:lineRule="auto"/>
        <w:ind w:left="660" w:right="780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 xml:space="preserve">For example: </w:t>
      </w:r>
      <w:r>
        <w:rPr>
          <w:rFonts w:ascii="Century Schoolbook" w:eastAsia="Century Schoolbook" w:hAnsi="Century Schoolbook"/>
          <w:sz w:val="23"/>
        </w:rPr>
        <w:t>Input Output</w:t>
      </w:r>
    </w:p>
    <w:p w:rsidR="00000000" w:rsidRDefault="005F7684">
      <w:pPr>
        <w:spacing w:line="5" w:lineRule="exact"/>
        <w:rPr>
          <w:rFonts w:ascii="Century Schoolbook" w:eastAsia="Century Schoolbook" w:hAnsi="Century Schoolbook"/>
          <w:sz w:val="23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1"/>
        </w:rPr>
      </w:pPr>
      <w:r>
        <w:rPr>
          <w:rFonts w:ascii="Century Schoolbook" w:eastAsia="Century Schoolbook" w:hAnsi="Century Schoolbook"/>
          <w:sz w:val="23"/>
        </w:rPr>
        <w:t>7</w:t>
      </w:r>
      <w:r>
        <w:rPr>
          <w:rFonts w:ascii="Century Schoolbook" w:eastAsia="Century Schoolbook" w:hAnsi="Century Schoolbook"/>
          <w:sz w:val="21"/>
        </w:rPr>
        <w:t>8</w:t>
      </w:r>
    </w:p>
    <w:p w:rsidR="00000000" w:rsidRDefault="005F7684">
      <w:pPr>
        <w:spacing w:line="11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7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b=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c=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d=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3</w:t>
      </w:r>
      <w:r>
        <w:rPr>
          <w:rFonts w:ascii="Consolas" w:eastAsia="Consolas" w:hAnsi="Consolas"/>
          <w:color w:val="000000"/>
          <w:sz w:val="21"/>
        </w:rPr>
        <w:t>,a+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d=c+b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b=c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c=d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1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(d)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34" type="#_x0000_t75" style="position:absolute;margin-left:17.25pt;margin-top:124.2pt;width:495.5pt;height:23.45pt;z-index:-251662336">
            <v:imagedata r:id="rId6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35" type="#_x0000_t75" style="position:absolute;margin-left:22.5pt;margin-top:6.9pt;width:451.3pt;height:102.75pt;z-index:-251661312">
            <v:imagedata r:id="rId25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36" type="#_x0000_t75" style="position:absolute;margin-left:22.5pt;margin-top:6.9pt;width:451.3pt;height:102.75pt;z-index:-251660288">
            <v:imagedata r:id="rId26" o:title="" chromakey="white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8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</w:t>
      </w:r>
      <w:r>
        <w:rPr>
          <w:rFonts w:ascii="Century Schoolbook" w:eastAsia="Century Schoolbook" w:hAnsi="Century Schoolbook"/>
          <w:b/>
          <w:sz w:val="19"/>
        </w:rPr>
        <w:t>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37" style="position:absolute;margin-left:-15pt;margin-top:23.1pt;width:1.45pt;height:2.9pt;z-index:-25165926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38" style="position:absolute;margin-left:531.55pt;margin-top:23.1pt;width:1pt;height:2.9pt;z-index:-25165824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9" style="position:absolute;z-index:-25165721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40" style="position:absolute;z-index:-251656192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8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54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4"/>
        </w:rPr>
      </w:pPr>
      <w:bookmarkStart w:id="7" w:name="page8"/>
      <w:bookmarkEnd w:id="7"/>
      <w:r>
        <w:rPr>
          <w:rFonts w:ascii="Century Schoolbook" w:eastAsia="Century Schoolbook" w:hAnsi="Century Schoolbook"/>
          <w:sz w:val="18"/>
        </w:rPr>
        <w:pict>
          <v:line id="_x0000_s1141" style="position:absolute;left:0;text-align:left;z-index:-251655168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2" style="position:absolute;left:0;text-align:left;z-index:-251654144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3" style="position:absolute;left:0;text-align:left;z-index:-251653120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4" style="position:absolute;left:0;text-align:left;z-index:-251652096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5" style="position:absolute;left:0;text-align:left;z-index:-251651072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6" style="position:absolute;left:0;text-align:left;z-index:-251650048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7" style="position:absolute;left:0;text-align:left;z-index:-251649024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8" style="position:absolute;left:0;text-align:left;z-index:-251648000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9" style="position:absolute;left:0;text-align:left;z-index:-251646976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4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4"/>
        </w:rPr>
        <w:t>4.6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4"/>
        </w:rPr>
        <w:t>Date:</w:t>
      </w:r>
    </w:p>
    <w:p w:rsidR="00000000" w:rsidRDefault="005F7684">
      <w:pPr>
        <w:spacing w:line="279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50" type="#_x0000_t75" style="position:absolute;margin-left:33pt;margin-top:18.45pt;width:474pt;height:1.25pt;z-index:-251645952">
            <v:imagedata r:id="rId7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3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400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Disarium Number</w:t>
      </w:r>
    </w:p>
    <w:p w:rsidR="00000000" w:rsidRDefault="005F7684">
      <w:pPr>
        <w:spacing w:line="28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9" w:lineRule="auto"/>
        <w:ind w:left="660" w:right="34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 Number is said to be Disarium number when the sum of its digit raised to the power of their respective positions b</w:t>
      </w:r>
      <w:r>
        <w:rPr>
          <w:rFonts w:ascii="Century Schoolbook" w:eastAsia="Century Schoolbook" w:hAnsi="Century Schoolbook"/>
          <w:sz w:val="23"/>
        </w:rPr>
        <w:t xml:space="preserve">ecomes equal to the number itself. Write a </w:t>
      </w:r>
      <w:hyperlink r:id="rId27" w:history="1">
        <w:r>
          <w:rPr>
            <w:rFonts w:ascii="Century Schoolbook" w:eastAsia="Century Schoolbook" w:hAnsi="Century Schoolbook"/>
            <w:sz w:val="23"/>
          </w:rPr>
          <w:t xml:space="preserve">program </w:t>
        </w:r>
      </w:hyperlink>
      <w:r>
        <w:rPr>
          <w:rFonts w:ascii="Century Schoolbook" w:eastAsia="Century Schoolbook" w:hAnsi="Century Schoolbook"/>
          <w:sz w:val="23"/>
        </w:rPr>
        <w:t>to print number is Disarium or not.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19"/>
        </w:rPr>
      </w:pPr>
      <w:r>
        <w:rPr>
          <w:rFonts w:ascii="Century Schoolbook" w:eastAsia="Century Schoolbook" w:hAnsi="Century Schoolbook"/>
          <w:sz w:val="23"/>
        </w:rPr>
        <w:t>I</w:t>
      </w:r>
      <w:r>
        <w:rPr>
          <w:rFonts w:ascii="Century Schoolbook" w:eastAsia="Century Schoolbook" w:hAnsi="Century Schoolbook"/>
          <w:sz w:val="19"/>
        </w:rPr>
        <w:t>nput Format:</w:t>
      </w:r>
    </w:p>
    <w:p w:rsidR="00000000" w:rsidRDefault="005F7684">
      <w:pPr>
        <w:spacing w:line="11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0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Single Integer Input from stdin.</w:t>
      </w:r>
    </w:p>
    <w:p w:rsidR="00000000" w:rsidRDefault="005F7684">
      <w:pPr>
        <w:spacing w:line="12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 Format: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0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Yes or No.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Examp</w:t>
      </w:r>
      <w:r>
        <w:rPr>
          <w:rFonts w:ascii="Century Schoolbook" w:eastAsia="Century Schoolbook" w:hAnsi="Century Schoolbook"/>
        </w:rPr>
        <w:t>le Input: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0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175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0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Yes</w:t>
      </w:r>
    </w:p>
    <w:p w:rsidR="00000000" w:rsidRDefault="005F7684">
      <w:pPr>
        <w:spacing w:line="12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For Example: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320"/>
        </w:tabs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Input</w:t>
      </w:r>
      <w:r>
        <w:rPr>
          <w:rFonts w:ascii="Century Schoolbook" w:eastAsia="Century Schoolbook" w:hAnsi="Century Schoolbook"/>
        </w:rPr>
        <w:tab/>
      </w:r>
      <w:r>
        <w:rPr>
          <w:rFonts w:ascii="Century Schoolbook" w:eastAsia="Century Schoolbook" w:hAnsi="Century Schoolbook"/>
        </w:rPr>
        <w:t>Result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numPr>
          <w:ilvl w:val="0"/>
          <w:numId w:val="2"/>
        </w:numPr>
        <w:tabs>
          <w:tab w:val="left" w:pos="1500"/>
        </w:tabs>
        <w:spacing w:line="0" w:lineRule="atLeast"/>
        <w:ind w:left="1500" w:hanging="84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Yes</w:t>
      </w:r>
    </w:p>
    <w:p w:rsidR="00000000" w:rsidRDefault="005F7684">
      <w:pPr>
        <w:spacing w:line="119" w:lineRule="exact"/>
        <w:rPr>
          <w:rFonts w:ascii="Century Schoolbook" w:eastAsia="Century Schoolbook" w:hAnsi="Century Schoolbook"/>
        </w:rPr>
      </w:pPr>
    </w:p>
    <w:p w:rsidR="00000000" w:rsidRDefault="005F7684">
      <w:pPr>
        <w:numPr>
          <w:ilvl w:val="0"/>
          <w:numId w:val="3"/>
        </w:numPr>
        <w:tabs>
          <w:tab w:val="left" w:pos="1540"/>
        </w:tabs>
        <w:spacing w:line="0" w:lineRule="atLeast"/>
        <w:ind w:left="1540" w:hanging="88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No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8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7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last=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(num))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temp=num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Sum=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right="6040"/>
        <w:jc w:val="center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,last):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4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n=temp%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4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temp=temp//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4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+(</w:t>
      </w:r>
      <w:r>
        <w:rPr>
          <w:rFonts w:ascii="Consolas" w:eastAsia="Consolas" w:hAnsi="Consolas"/>
          <w:color w:val="74531F"/>
          <w:sz w:val="21"/>
        </w:rPr>
        <w:t>pow</w:t>
      </w:r>
      <w:r>
        <w:rPr>
          <w:rFonts w:ascii="Consolas" w:eastAsia="Consolas" w:hAnsi="Consolas"/>
          <w:color w:val="000000"/>
          <w:sz w:val="21"/>
        </w:rPr>
        <w:t>(n,last-i))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==num):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00"/>
          <w:sz w:val="21"/>
        </w:rPr>
        <w:t>“Yes</w:t>
      </w:r>
      <w:r>
        <w:rPr>
          <w:rFonts w:ascii="Consolas" w:eastAsia="Consolas" w:hAnsi="Consolas"/>
          <w:color w:val="000000"/>
          <w:sz w:val="21"/>
        </w:rPr>
        <w:t>”)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2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00"/>
          <w:sz w:val="21"/>
        </w:rPr>
        <w:t>“No</w:t>
      </w:r>
      <w:r>
        <w:rPr>
          <w:rFonts w:ascii="Consolas" w:eastAsia="Consolas" w:hAnsi="Consolas"/>
          <w:color w:val="000000"/>
          <w:sz w:val="21"/>
        </w:rPr>
        <w:t>”)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51" type="#_x0000_t75" style="position:absolute;margin-left:17.25pt;margin-top:49.4pt;width:495.5pt;height:23.45pt;z-index:-251644928">
            <v:imagedata r:id="rId6" o:title="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9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52" style="position:absolute;margin-left:-15pt;margin-top:23.1pt;width:1.45pt;height:2.9pt;z-index:-25164390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53" style="position:absolute;margin-left:531.55pt;margin-top:23.1pt;width:1pt;height:2.9pt;z-index:-25164288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4" style="position:absolute;z-index:-25164185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5" style="position:absolute;z-index:-251640832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9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55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bookmarkStart w:id="8" w:name="page9"/>
      <w:bookmarkEnd w:id="8"/>
      <w:r>
        <w:rPr>
          <w:rFonts w:ascii="Century Schoolbook" w:eastAsia="Century Schoolbook" w:hAnsi="Century Schoolbook"/>
          <w:sz w:val="18"/>
        </w:rPr>
        <w:pict>
          <v:shape id="_x0000_s1156" type="#_x0000_t75" style="position:absolute;margin-left:24pt;margin-top:24pt;width:547.45pt;height:792.6pt;z-index:-251639808;mso-position-horizontal-relative:page;mso-position-vertical-relative:page">
            <v:imagedata r:id="rId28" o:title=""/>
            <w10:wrap anchorx="page" anchory="page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7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</w:t>
      </w:r>
      <w:r>
        <w:rPr>
          <w:rFonts w:ascii="Century Schoolbook" w:eastAsia="Century Schoolbook" w:hAnsi="Century Schoolbook"/>
          <w:b/>
          <w:sz w:val="19"/>
        </w:rPr>
        <w:t xml:space="preserve">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57" style="position:absolute;margin-left:-15pt;margin-top:23.1pt;width:1.45pt;height:2.9pt;z-index:-25163878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8" style="position:absolute;z-index:-251637760" from="-12.8pt,23.85pt" to="531pt,23.85pt" o:userdrawn="t" strokeweight="1.44pt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59" style="position:absolute;margin-left:531.55pt;margin-top:23.1pt;width:1pt;height:2.9pt;z-index:-251636736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60" style="position:absolute;z-index:-251635712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61" style="position:absolute;z-index:-251634688" from="531.35pt,-766.55pt" to="531.35pt,25.25pt" o:userdrawn="t" strokecolor="white" strokeweight=".72pt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62" style="position:absolute;z-index:-251633664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7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56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163" style="position:absolute;z-index:-251632640" from="48.25pt,-766.45pt" to="48.25pt,23.95pt" o:userdrawn="t" strokeweight="1.44pt"/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bookmarkStart w:id="9" w:name="page10"/>
      <w:bookmarkEnd w:id="9"/>
      <w:r>
        <w:rPr>
          <w:rFonts w:ascii="Times New Roman" w:eastAsia="Times New Roman" w:hAnsi="Times New Roman"/>
        </w:rPr>
        <w:pict>
          <v:line id="_x0000_s1164" style="position:absolute;left:0;text-align:left;z-index:-25163161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65" style="position:absolute;left:0;text-align:left;z-index:-25163059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66" style="position:absolute;left:0;text-align:left;z-index:-25162956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67" style="position:absolute;left:0;text-align:left;z-index:-25162854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68" style="position:absolute;left:0;text-align:left;z-index:-25162752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69" style="position:absolute;left:0;text-align:left;z-index:-25162649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70" style="position:absolute;left:0;text-align:left;z-index:-25162547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71" style="position:absolute;left:0;text-align:left;z-index:-25162444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72" style="position:absolute;left:0;text-align:left;z-index:-25162342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4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4"/>
        </w:rPr>
        <w:t>4.7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3"/>
        </w:rPr>
        <w:t>Date:</w:t>
      </w:r>
      <w:r>
        <w:rPr>
          <w:rFonts w:ascii="Century Schoolbook" w:eastAsia="Century Schoolbook" w:hAnsi="Century Schoolbook"/>
          <w:sz w:val="23"/>
        </w:rPr>
        <w:t xml:space="preserve"> </w:t>
      </w:r>
      <w:r>
        <w:rPr>
          <w:rFonts w:ascii="Century Schoolbook" w:eastAsia="Century Schoolbook" w:hAnsi="Century Schoolbook"/>
          <w:sz w:val="23"/>
        </w:rPr>
        <w:t>30/3/24</w:t>
      </w:r>
    </w:p>
    <w:p w:rsidR="00000000" w:rsidRDefault="005F7684">
      <w:pPr>
        <w:spacing w:line="280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73" type="#_x0000_t75" style="position:absolute;margin-left:33pt;margin-top:18.5pt;width:474pt;height:1.25pt;z-index:-251622400">
            <v:imagedata r:id="rId7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3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436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Sum of Series</w:t>
      </w:r>
    </w:p>
    <w:p w:rsidR="00000000" w:rsidRDefault="005F7684">
      <w:pPr>
        <w:spacing w:line="28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9" w:lineRule="auto"/>
        <w:ind w:left="660" w:right="5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Write a program to find the sum of the series 1 +1</w:t>
      </w:r>
      <w:r>
        <w:rPr>
          <w:rFonts w:ascii="Century Schoolbook" w:eastAsia="Century Schoolbook" w:hAnsi="Century Schoolbook"/>
          <w:sz w:val="23"/>
        </w:rPr>
        <w:t>1 + 111 + 1111 + . . . + n terms (n will be given as input from the user and sum will be the output)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Sample Test Cases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Test Case 1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</w:t>
      </w:r>
    </w:p>
    <w:p w:rsidR="00000000" w:rsidRDefault="005F7684">
      <w:pPr>
        <w:spacing w:line="12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7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4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7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1234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Explanation:</w:t>
      </w:r>
    </w:p>
    <w:p w:rsidR="00000000" w:rsidRDefault="005F7684">
      <w:pPr>
        <w:spacing w:line="12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72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As input is 4, have to take 4 terms.</w:t>
      </w:r>
    </w:p>
    <w:p w:rsidR="00000000" w:rsidRDefault="005F7684">
      <w:pPr>
        <w:spacing w:line="15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72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1+11+111+1111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8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Test Case 2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</w:t>
      </w:r>
    </w:p>
    <w:p w:rsidR="00000000" w:rsidRDefault="005F7684">
      <w:pPr>
        <w:spacing w:line="12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7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6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</w:t>
      </w:r>
      <w:r>
        <w:rPr>
          <w:rFonts w:ascii="Century Schoolbook" w:eastAsia="Century Schoolbook" w:hAnsi="Century Schoolbook"/>
          <w:sz w:val="23"/>
        </w:rPr>
        <w:t>ut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7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123456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For example: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3"/>
        </w:rPr>
        <w:pict>
          <v:shape id="_x0000_s1174" type="#_x0000_t75" style="position:absolute;margin-left:27.85pt;margin-top:6.3pt;width:95.05pt;height:67.85pt;z-index:-251621376">
            <v:imagedata r:id="rId29" o:title=""/>
          </v:shape>
        </w:pict>
      </w:r>
      <w:r>
        <w:rPr>
          <w:rFonts w:ascii="Century Schoolbook" w:eastAsia="Century Schoolbook" w:hAnsi="Century Schoolbook"/>
          <w:b/>
          <w:sz w:val="23"/>
        </w:rPr>
        <w:pict>
          <v:shape id="_x0000_s1175" type="#_x0000_t75" style="position:absolute;margin-left:27.85pt;margin-top:6.3pt;width:95.05pt;height:67.85pt;z-index:-251620352">
            <v:imagedata r:id="rId30" o:title=""/>
          </v:shape>
        </w:pict>
      </w:r>
    </w:p>
    <w:p w:rsidR="00000000" w:rsidRDefault="005F7684">
      <w:pPr>
        <w:spacing w:line="212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4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3"/>
        </w:rPr>
        <w:t>Result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46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</w:rPr>
        <w:t>123</w:t>
      </w:r>
    </w:p>
    <w:p w:rsidR="00000000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</w:rPr>
        <w:sectPr w:rsidR="00000000">
          <w:pgSz w:w="11900" w:h="16838"/>
          <w:pgMar w:top="141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5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6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sum1=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,num+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st=</w:t>
      </w:r>
      <w:r>
        <w:rPr>
          <w:rFonts w:ascii="Consolas" w:eastAsia="Consolas" w:hAnsi="Consolas"/>
          <w:sz w:val="21"/>
        </w:rPr>
        <w:t>’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sz w:val="21"/>
        </w:rPr>
        <w:t>’*i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sum1=sum1+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(st)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(sum1)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76" type="#_x0000_t75" style="position:absolute;margin-left:17.25pt;margin-top:18.8pt;width:495.5pt;height:23.45pt;z-index:-251619328">
            <v:imagedata r:id="rId6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59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77" style="position:absolute;margin-left:-15pt;margin-top:23.1pt;width:1.45pt;height:2.9pt;z-index:-25161830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78" style="position:absolute;margin-left:531.55pt;margin-top:23.1pt;width:1pt;height:2.9pt;z-index:-25161728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79" style="position:absolute;z-index:-25161625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80" style="position:absolute;z-index:-251615232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9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57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1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bookmarkStart w:id="10" w:name="page11"/>
      <w:bookmarkEnd w:id="10"/>
      <w:r>
        <w:rPr>
          <w:rFonts w:ascii="Century Schoolbook" w:eastAsia="Century Schoolbook" w:hAnsi="Century Schoolbook"/>
          <w:sz w:val="18"/>
        </w:rPr>
        <w:pict>
          <v:shape id="_x0000_s1181" type="#_x0000_t75" style="position:absolute;margin-left:24pt;margin-top:24pt;width:547.45pt;height:792.6pt;z-index:-251614208;mso-position-horizontal-relative:page;mso-position-vertical-relative:page">
            <v:imagedata r:id="rId31" o:title=""/>
            <w10:wrap anchorx="page" anchory="page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7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82" style="position:absolute;margin-left:-15pt;margin-top:23.1pt;width:1.45pt;height:2.9pt;z-index:-25161318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83" style="position:absolute;z-index:-251612160" from="-12.8pt,23.85pt" to="531pt,23.85pt" o:userdrawn="t" strokeweight="1.44pt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84" style="position:absolute;margin-left:531.55pt;margin-top:23.1pt;width:1pt;height:2.9pt;z-index:-251611136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85" style="position:absolute;z-index:-251610112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86" style="position:absolute;z-index:-251609088" from="531.35pt,-766.55pt" to="531.35pt,25.25pt" o:userdrawn="t" strokecolor="white" strokeweight=".72pt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87" style="position:absolute;z-index:-251608064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7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58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188" style="position:absolute;z-index:-251607040" from="48.25pt,-766.45pt" to="48.25pt,23.95pt" o:userdrawn="t" strokeweight="1.44pt"/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1" w:name="page12"/>
      <w:bookmarkEnd w:id="11"/>
      <w:r>
        <w:rPr>
          <w:rFonts w:ascii="Times New Roman" w:eastAsia="Times New Roman" w:hAnsi="Times New Roman"/>
        </w:rPr>
        <w:pict>
          <v:line id="_x0000_s1189" style="position:absolute;left:0;text-align:left;z-index:-25160601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0" style="position:absolute;left:0;text-align:left;z-index:-25160499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1" style="position:absolute;left:0;text-align:left;z-index:-25160396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2" style="position:absolute;left:0;text-align:left;z-index:-25160294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3" style="position:absolute;left:0;text-align:left;z-index:-25160192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4" style="position:absolute;left:0;text-align:left;z-index:-25160089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5" style="position:absolute;left:0;text-align:left;z-index:-25159987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6" style="position:absolute;left:0;text-align:left;z-index:-25159884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97" style="position:absolute;left:0;text-align:left;z-index:-25159782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4.8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30/3/24</w:t>
      </w:r>
    </w:p>
    <w:p w:rsidR="00000000" w:rsidRDefault="005F7684">
      <w:pPr>
        <w:spacing w:line="298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98" type="#_x0000_t75" style="position:absolute;margin-left:33pt;margin-top:18.55pt;width:474pt;height:1.25pt;z-index:-251596800">
            <v:imagedata r:id="rId7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386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Unique Digit Count</w:t>
      </w:r>
    </w:p>
    <w:p w:rsidR="00000000" w:rsidRDefault="005F7684">
      <w:pPr>
        <w:spacing w:line="28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7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 program to find the count of unique digits in a given number N. The number will be passed to the program as an input of type int.</w:t>
      </w:r>
    </w:p>
    <w:p w:rsidR="00000000" w:rsidRDefault="005F7684">
      <w:pPr>
        <w:spacing w:line="3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Assumpt</w:t>
      </w:r>
      <w:r>
        <w:rPr>
          <w:rFonts w:ascii="Century Schoolbook" w:eastAsia="Century Schoolbook" w:hAnsi="Century Schoolbook"/>
          <w:color w:val="001A1E"/>
          <w:sz w:val="23"/>
        </w:rPr>
        <w:t>ion: The input number will be a positive integer number &gt;= 1 and &lt;= 25000.</w:t>
      </w: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For e.g.</w:t>
      </w:r>
    </w:p>
    <w:p w:rsidR="00000000" w:rsidRDefault="005F7684">
      <w:pPr>
        <w:spacing w:line="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7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292, the program should return 2 because there are only 2 unique digits '2' and '9' in this number</w:t>
      </w:r>
    </w:p>
    <w:p w:rsidR="00000000" w:rsidRDefault="005F7684">
      <w:pPr>
        <w:spacing w:line="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8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 xml:space="preserve">If the given number is 1015, the program should </w:t>
      </w:r>
      <w:r>
        <w:rPr>
          <w:rFonts w:ascii="Century Schoolbook" w:eastAsia="Century Schoolbook" w:hAnsi="Century Schoolbook"/>
          <w:color w:val="001A1E"/>
          <w:sz w:val="23"/>
        </w:rPr>
        <w:t>return 3 because there are 3 unique digits in this number, '1', '0', and '5'.</w:t>
      </w:r>
    </w:p>
    <w:p w:rsidR="00000000" w:rsidRDefault="005F7684">
      <w:pPr>
        <w:spacing w:line="279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pict>
          <v:shape id="_x0000_s1199" type="#_x0000_t75" style="position:absolute;margin-left:27.85pt;margin-top:6.2pt;width:95.05pt;height:82.3pt;z-index:-251595776">
            <v:imagedata r:id="rId17" o:title=""/>
          </v:shape>
        </w:pict>
      </w:r>
      <w:r>
        <w:rPr>
          <w:rFonts w:ascii="Century Schoolbook" w:eastAsia="Century Schoolbook" w:hAnsi="Century Schoolbook"/>
          <w:b/>
          <w:color w:val="001A1E"/>
          <w:sz w:val="23"/>
        </w:rPr>
        <w:pict>
          <v:shape id="_x0000_s1200" type="#_x0000_t75" style="position:absolute;margin-left:27.85pt;margin-top:6.2pt;width:95.05pt;height:82.3pt;z-index:-251594752">
            <v:imagedata r:id="rId18" o:title=""/>
          </v:shape>
        </w:pict>
      </w:r>
    </w:p>
    <w:p w:rsidR="00000000" w:rsidRDefault="005F7684">
      <w:pPr>
        <w:spacing w:line="209" w:lineRule="exact"/>
        <w:rPr>
          <w:rFonts w:ascii="Times New Roman" w:eastAsia="Times New Roman" w:hAnsi="Times New Roman"/>
        </w:rPr>
      </w:pPr>
    </w:p>
    <w:tbl>
      <w:tblPr>
        <w:tblW w:w="0" w:type="auto"/>
        <w:tblInd w:w="6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920"/>
      </w:tblGrid>
      <w:tr w:rsidR="00000000">
        <w:trPr>
          <w:trHeight w:val="289"/>
        </w:trPr>
        <w:tc>
          <w:tcPr>
            <w:tcW w:w="80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Input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w w:val="96"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w w:val="96"/>
                <w:sz w:val="24"/>
              </w:rPr>
              <w:t>Result</w:t>
            </w:r>
          </w:p>
        </w:tc>
      </w:tr>
      <w:tr w:rsidR="00000000">
        <w:trPr>
          <w:trHeight w:val="688"/>
        </w:trPr>
        <w:tc>
          <w:tcPr>
            <w:tcW w:w="80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292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2</w:t>
            </w:r>
          </w:p>
        </w:tc>
      </w:tr>
      <w:tr w:rsidR="00000000">
        <w:trPr>
          <w:trHeight w:val="446"/>
        </w:trPr>
        <w:tc>
          <w:tcPr>
            <w:tcW w:w="80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1015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3</w:t>
            </w:r>
          </w:p>
        </w:tc>
      </w:tr>
    </w:tbl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3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7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last=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(num))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,last):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4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n=num%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num=num//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(n)</w:t>
      </w:r>
      <w:r>
        <w:rPr>
          <w:rFonts w:ascii="Consolas" w:eastAsia="Consolas" w:hAnsi="Consolas"/>
          <w:color w:val="0000FF"/>
          <w:sz w:val="21"/>
        </w:rPr>
        <w:t>not in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(nu</w:t>
      </w:r>
      <w:r>
        <w:rPr>
          <w:rFonts w:ascii="Consolas" w:eastAsia="Consolas" w:hAnsi="Consolas"/>
          <w:color w:val="000000"/>
          <w:sz w:val="21"/>
        </w:rPr>
        <w:t>m)):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count+=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(count+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201" type="#_x0000_t75" style="position:absolute;margin-left:17.25pt;margin-top:178.2pt;width:495.5pt;height:23.45pt;z-index:-251593728">
            <v:imagedata r:id="rId6" o:title="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6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202" style="position:absolute;margin-left:-15pt;margin-top:23.1pt;width:1.45pt;height:2.9pt;z-index:-25159270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203" style="position:absolute;margin-left:531.55pt;margin-top:23.1pt;width:1pt;height:2.9pt;z-index:-25159168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04" style="position:absolute;z-index:-25159065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05" style="position:absolute;z-index:-251589632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6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59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bookmarkStart w:id="12" w:name="page13"/>
      <w:bookmarkEnd w:id="12"/>
      <w:r>
        <w:rPr>
          <w:rFonts w:ascii="Century Schoolbook" w:eastAsia="Century Schoolbook" w:hAnsi="Century Schoolbook"/>
          <w:sz w:val="18"/>
        </w:rPr>
        <w:pict>
          <v:shape id="_x0000_s1206" type="#_x0000_t75" style="position:absolute;margin-left:24pt;margin-top:24pt;width:547.45pt;height:792.6pt;z-index:-251588608;mso-position-horizontal-relative:page;mso-position-vertical-relative:page">
            <v:imagedata r:id="rId32" o:title=""/>
            <w10:wrap anchorx="page" anchory="page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7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</w:t>
      </w:r>
      <w:r>
        <w:rPr>
          <w:rFonts w:ascii="Century Schoolbook" w:eastAsia="Century Schoolbook" w:hAnsi="Century Schoolbook"/>
          <w:b/>
          <w:sz w:val="19"/>
        </w:rPr>
        <w:t>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207" style="position:absolute;margin-left:-15pt;margin-top:23.1pt;width:1.45pt;height:2.9pt;z-index:-25158758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08" style="position:absolute;z-index:-251586560" from="-12.8pt,23.85pt" to="531pt,23.85pt" o:userdrawn="t" strokeweight="1.44pt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209" style="position:absolute;margin-left:531.55pt;margin-top:23.1pt;width:1pt;height:2.9pt;z-index:-251585536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10" style="position:absolute;z-index:-251584512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11" style="position:absolute;z-index:-251583488" from="531.35pt,-766.55pt" to="531.35pt,25.25pt" o:userdrawn="t" strokecolor="white" strokeweight=".72pt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12" style="position:absolute;z-index:-251582464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7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60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213" style="position:absolute;z-index:-251581440" from="48.25pt,-766.45pt" to="48.25pt,23.95pt" o:userdrawn="t" strokeweight="1.44pt"/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3" w:name="page14"/>
      <w:bookmarkEnd w:id="13"/>
      <w:r>
        <w:rPr>
          <w:rFonts w:ascii="Times New Roman" w:eastAsia="Times New Roman" w:hAnsi="Times New Roman"/>
        </w:rPr>
        <w:pict>
          <v:line id="_x0000_s1214" style="position:absolute;left:0;text-align:left;z-index:-25158041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15" style="position:absolute;left:0;text-align:left;z-index:-25157939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16" style="position:absolute;left:0;text-align:left;z-index:-25157836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17" style="position:absolute;left:0;text-align:left;z-index:-25157734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18" style="position:absolute;left:0;text-align:left;z-index:-25157632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19" style="position:absolute;left:0;text-align:left;z-index:-25157529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20" style="position:absolute;left:0;text-align:left;z-index:-25157427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21" style="position:absolute;left:0;text-align:left;z-index:-25157324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22" style="position:absolute;left:0;text-align:left;z-index:-25157222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4.9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30/3/24</w:t>
      </w:r>
    </w:p>
    <w:p w:rsidR="00000000" w:rsidRDefault="005F7684">
      <w:pPr>
        <w:spacing w:line="298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223" type="#_x0000_t75" style="position:absolute;margin-left:33pt;margin-top:18.55pt;width:474pt;height:1.25pt;z-index:-251571200">
            <v:imagedata r:id="rId7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362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Product of sin</w:t>
      </w:r>
      <w:r>
        <w:rPr>
          <w:rFonts w:ascii="Century Schoolbook" w:eastAsia="Century Schoolbook" w:hAnsi="Century Schoolbook"/>
          <w:b/>
          <w:sz w:val="32"/>
          <w:u w:val="single"/>
        </w:rPr>
        <w:t>gle digit</w:t>
      </w:r>
    </w:p>
    <w:p w:rsidR="00000000" w:rsidRDefault="005F7684">
      <w:pPr>
        <w:spacing w:line="28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8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 positive integer N, check whether it can be represented as a product of single digit numbers.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9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Input Format: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80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Single Integer input.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 Format: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80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 displays Yes if condition satisfies else prints No.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8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For Example: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00"/>
        </w:tabs>
        <w:spacing w:line="0" w:lineRule="atLeast"/>
        <w:ind w:left="72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3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color w:val="001A1E"/>
          <w:sz w:val="22"/>
        </w:rPr>
        <w:t>Output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numPr>
          <w:ilvl w:val="0"/>
          <w:numId w:val="4"/>
        </w:numPr>
        <w:tabs>
          <w:tab w:val="left" w:pos="1620"/>
        </w:tabs>
        <w:spacing w:line="0" w:lineRule="atLeast"/>
        <w:ind w:left="1620" w:hanging="895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Yes</w:t>
      </w:r>
    </w:p>
    <w:p w:rsidR="00000000" w:rsidRDefault="005F7684">
      <w:pPr>
        <w:spacing w:line="119" w:lineRule="exact"/>
        <w:rPr>
          <w:rFonts w:ascii="Century Schoolbook" w:eastAsia="Century Schoolbook" w:hAnsi="Century Schoolbook"/>
          <w:color w:val="001A1E"/>
          <w:sz w:val="23"/>
        </w:rPr>
      </w:pPr>
    </w:p>
    <w:p w:rsidR="00000000" w:rsidRDefault="005F7684">
      <w:pPr>
        <w:numPr>
          <w:ilvl w:val="0"/>
          <w:numId w:val="5"/>
        </w:numPr>
        <w:tabs>
          <w:tab w:val="left" w:pos="1620"/>
        </w:tabs>
        <w:spacing w:line="0" w:lineRule="atLeast"/>
        <w:ind w:left="1620" w:hanging="895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No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3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7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>10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>10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20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(i*j==a):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250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00"/>
          <w:sz w:val="21"/>
        </w:rPr>
        <w:t>“Yes</w:t>
      </w:r>
      <w:r>
        <w:rPr>
          <w:rFonts w:ascii="Consolas" w:eastAsia="Consolas" w:hAnsi="Consolas"/>
          <w:color w:val="000000"/>
          <w:sz w:val="21"/>
        </w:rPr>
        <w:t>”)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250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count+=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2500"/>
        <w:rPr>
          <w:rFonts w:ascii="Consolas" w:eastAsia="Consolas" w:hAnsi="Consolas"/>
          <w:color w:val="8F08C4"/>
          <w:sz w:val="21"/>
        </w:rPr>
      </w:pPr>
      <w:r>
        <w:rPr>
          <w:rFonts w:ascii="Consolas" w:eastAsia="Consolas" w:hAnsi="Consolas"/>
          <w:color w:val="8F08C4"/>
          <w:sz w:val="21"/>
        </w:rPr>
        <w:t>break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(count&gt;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37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820"/>
        <w:rPr>
          <w:rFonts w:ascii="Consolas" w:eastAsia="Consolas" w:hAnsi="Consolas"/>
          <w:color w:val="8F08C4"/>
          <w:sz w:val="21"/>
        </w:rPr>
      </w:pPr>
      <w:r>
        <w:rPr>
          <w:rFonts w:ascii="Consolas" w:eastAsia="Consolas" w:hAnsi="Consolas"/>
          <w:color w:val="8F08C4"/>
          <w:sz w:val="21"/>
        </w:rPr>
        <w:t>break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(count==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00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00"/>
          <w:sz w:val="21"/>
        </w:rPr>
        <w:t>“No</w:t>
      </w:r>
      <w:r>
        <w:rPr>
          <w:rFonts w:ascii="Consolas" w:eastAsia="Consolas" w:hAnsi="Consolas"/>
          <w:color w:val="000000"/>
          <w:sz w:val="21"/>
        </w:rPr>
        <w:t>”)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224" type="#_x0000_t75" style="position:absolute;margin-left:17.25pt;margin-top:151.4pt;width:495.5pt;height:23.45pt;z-index:-251570176">
            <v:imagedata r:id="rId6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225" type="#_x0000_t75" style="position:absolute;margin-left:33pt;margin-top:19.65pt;width:451.2pt;height:93pt;z-index:-251569152">
            <v:imagedata r:id="rId33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226" type="#_x0000_t75" style="position:absolute;margin-left:33pt;margin-top:19.65pt;width:451.2pt;height:93pt;z-index:-251568128">
            <v:imagedata r:id="rId34" o:title="" chromakey="white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3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</w:t>
      </w:r>
      <w:r>
        <w:rPr>
          <w:rFonts w:ascii="Century Schoolbook" w:eastAsia="Century Schoolbook" w:hAnsi="Century Schoolbook"/>
          <w:b/>
          <w:sz w:val="19"/>
        </w:rPr>
        <w:t>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227" style="position:absolute;margin-left:-15pt;margin-top:23.1pt;width:1.45pt;height:2.9pt;z-index:-25156710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228" style="position:absolute;margin-left:531.55pt;margin-top:23.1pt;width:1pt;height:2.9pt;z-index:-25156608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29" style="position:absolute;z-index:-25156505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30" style="position:absolute;z-index:-251564032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3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61</w:t>
      </w: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5F768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4" w:name="page15"/>
      <w:bookmarkEnd w:id="14"/>
      <w:r>
        <w:rPr>
          <w:rFonts w:ascii="Century Schoolbook" w:eastAsia="Century Schoolbook" w:hAnsi="Century Schoolbook"/>
          <w:sz w:val="18"/>
        </w:rPr>
        <w:pict>
          <v:line id="_x0000_s1231" style="position:absolute;left:0;text-align:left;z-index:-251563008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232" style="position:absolute;left:0;text-align:left;z-index:-251561984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233" style="position:absolute;left:0;text-align:left;z-index:-251560960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234" style="position:absolute;left:0;text-align:left;z-index:-251559936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235" style="position:absolute;left:0;text-align:left;z-index:-251558912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236" style="position:absolute;left:0;text-align:left;z-index:-251557888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237" style="position:absolute;left:0;text-align:left;z-index:-251556864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238" style="position:absolute;left:0;text-align:left;z-index:-251555840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239" style="position:absolute;left:0;text-align:left;z-index:-251554816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4.10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30/3/24</w:t>
      </w:r>
    </w:p>
    <w:p w:rsidR="00000000" w:rsidRDefault="005F7684">
      <w:pPr>
        <w:spacing w:line="298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240" type="#_x0000_t75" style="position:absolute;margin-left:33pt;margin-top:18.55pt;width:474pt;height:1.25pt;z-index:-251553792">
            <v:imagedata r:id="rId7" o:title=""/>
          </v:shape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6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276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Perfect Square After adding One</w:t>
      </w:r>
    </w:p>
    <w:p w:rsidR="00000000" w:rsidRDefault="005F7684">
      <w:pPr>
        <w:spacing w:line="284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38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 xml:space="preserve">Given an integer N, check whether N the given number can be made a perfect </w:t>
      </w:r>
      <w:r>
        <w:rPr>
          <w:rFonts w:ascii="Century Schoolbook" w:eastAsia="Century Schoolbook" w:hAnsi="Century Schoolbook"/>
          <w:color w:val="001A1E"/>
          <w:sz w:val="23"/>
        </w:rPr>
        <w:t>square after adding 1 to it.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19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Input Format: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Single integer input.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 Format: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Yes or No.</w:t>
      </w:r>
    </w:p>
    <w:p w:rsidR="00000000" w:rsidRDefault="005F7684">
      <w:pPr>
        <w:spacing w:line="12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 Input: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24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Yes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 Input:</w:t>
      </w:r>
    </w:p>
    <w:p w:rsidR="00000000" w:rsidRDefault="005F7684">
      <w:pPr>
        <w:spacing w:line="12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26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Output: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No</w:t>
      </w:r>
    </w:p>
    <w:p w:rsidR="00000000" w:rsidRDefault="005F7684">
      <w:pPr>
        <w:spacing w:line="12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pict>
          <v:shape id="_x0000_s1241" type="#_x0000_t75" style="position:absolute;margin-left:27.85pt;margin-top:6.2pt;width:91.9pt;height:69.1pt;z-index:-251552768">
            <v:imagedata r:id="rId35" o:title=""/>
          </v:shape>
        </w:pict>
      </w:r>
      <w:r>
        <w:rPr>
          <w:rFonts w:ascii="Century Schoolbook" w:eastAsia="Century Schoolbook" w:hAnsi="Century Schoolbook"/>
          <w:b/>
          <w:color w:val="001A1E"/>
          <w:sz w:val="23"/>
        </w:rPr>
        <w:pict>
          <v:shape id="_x0000_s1242" type="#_x0000_t75" style="position:absolute;margin-left:27.85pt;margin-top:6.2pt;width:91.9pt;height:69.1pt;z-index:-251551744">
            <v:imagedata r:id="rId36" o:title=""/>
          </v:shape>
        </w:pict>
      </w:r>
    </w:p>
    <w:p w:rsidR="00000000" w:rsidRDefault="005F7684">
      <w:pPr>
        <w:spacing w:line="212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00"/>
        </w:tabs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Input</w:t>
      </w:r>
      <w:r>
        <w:rPr>
          <w:rFonts w:ascii="Century Schoolbook" w:eastAsia="Century Schoolbook" w:hAnsi="Century Schoolbook"/>
          <w:b/>
          <w:sz w:val="23"/>
        </w:rPr>
        <w:tab/>
      </w:r>
      <w:r>
        <w:rPr>
          <w:rFonts w:ascii="Century Schoolbook" w:eastAsia="Century Schoolbook" w:hAnsi="Century Schoolbook"/>
          <w:b/>
          <w:sz w:val="23"/>
        </w:rPr>
        <w:t>Result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46" w:lineRule="exact"/>
        <w:rPr>
          <w:rFonts w:ascii="Times New Roman" w:eastAsia="Times New Roman" w:hAnsi="Times New Roman"/>
        </w:rPr>
      </w:pPr>
    </w:p>
    <w:p w:rsidR="00000000" w:rsidRDefault="005F7684">
      <w:pPr>
        <w:tabs>
          <w:tab w:val="left" w:pos="1500"/>
        </w:tabs>
        <w:spacing w:line="0" w:lineRule="atLeast"/>
        <w:ind w:left="660"/>
        <w:rPr>
          <w:rFonts w:ascii="Century Schoolbook" w:eastAsia="Century Schoolbook" w:hAnsi="Century Schoolbook"/>
          <w:color w:val="1D2125"/>
          <w:sz w:val="23"/>
        </w:rPr>
      </w:pPr>
      <w:r>
        <w:rPr>
          <w:rFonts w:ascii="Century Schoolbook" w:eastAsia="Century Schoolbook" w:hAnsi="Century Schoolbook"/>
          <w:color w:val="1D2125"/>
          <w:sz w:val="23"/>
        </w:rPr>
        <w:t>24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color w:val="1D2125"/>
          <w:sz w:val="23"/>
        </w:rPr>
        <w:t>Yes</w: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6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color w:val="001A1E"/>
          <w:u w:val="single"/>
        </w:rPr>
        <w:pict>
          <v:shape id="_x0000_s1243" type="#_x0000_t75" style="position:absolute;margin-left:253.5pt;margin-top:.95pt;width:185.4pt;height:93.65pt;z-index:-251550720">
            <v:imagedata r:id="rId37" o:title="" chromakey="black"/>
          </v:shape>
        </w:pict>
      </w:r>
      <w:r>
        <w:rPr>
          <w:rFonts w:ascii="Segoe UI" w:eastAsia="Segoe UI" w:hAnsi="Segoe UI"/>
          <w:b/>
          <w:color w:val="001A1E"/>
          <w:u w:val="single"/>
        </w:rPr>
        <w:pict>
          <v:shape id="_x0000_s1244" type="#_x0000_t75" style="position:absolute;margin-left:253.5pt;margin-top:.95pt;width:185.4pt;height:93.65pt;z-index:-251549696">
            <v:imagedata r:id="rId38" o:title="" chromakey="white"/>
          </v:shape>
        </w:pict>
      </w:r>
    </w:p>
    <w:p w:rsidR="00000000" w:rsidRDefault="005F7684">
      <w:pPr>
        <w:spacing w:line="51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from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math</w:t>
      </w:r>
      <w:r>
        <w:rPr>
          <w:rFonts w:ascii="Consolas" w:eastAsia="Consolas" w:hAnsi="Consolas"/>
          <w:color w:val="8F08C4"/>
          <w:sz w:val="21"/>
        </w:rPr>
        <w:t xml:space="preserve"> import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sqrt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  <w:r>
        <w:rPr>
          <w:rFonts w:ascii="Consolas" w:eastAsia="Consolas" w:hAnsi="Consolas"/>
          <w:sz w:val="21"/>
        </w:rPr>
        <w:t>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fin=num+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sq=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(sqrt(fin))</w:t>
      </w:r>
    </w:p>
    <w:p w:rsidR="00000000" w:rsidRDefault="005F7684">
      <w:pPr>
        <w:spacing w:line="49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right="6400"/>
        <w:jc w:val="center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8F08C4"/>
        </w:rPr>
        <w:t>if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color w:val="000000"/>
        </w:rPr>
        <w:t>(fin==</w:t>
      </w:r>
      <w:r>
        <w:rPr>
          <w:rFonts w:ascii="Consolas" w:eastAsia="Consolas" w:hAnsi="Consolas"/>
          <w:color w:val="74531F"/>
        </w:rPr>
        <w:t>pow</w:t>
      </w:r>
      <w:r>
        <w:rPr>
          <w:rFonts w:ascii="Consolas" w:eastAsia="Consolas" w:hAnsi="Consolas"/>
          <w:color w:val="000000"/>
        </w:rPr>
        <w:t>(sq,</w:t>
      </w:r>
      <w:r>
        <w:rPr>
          <w:rFonts w:ascii="Consolas" w:eastAsia="Consolas" w:hAnsi="Consolas"/>
          <w:color w:val="098658"/>
        </w:rPr>
        <w:t>2</w:t>
      </w:r>
      <w:r>
        <w:rPr>
          <w:rFonts w:ascii="Consolas" w:eastAsia="Consolas" w:hAnsi="Consolas"/>
          <w:color w:val="000000"/>
        </w:rPr>
        <w:t>)):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00"/>
          <w:sz w:val="21"/>
        </w:rPr>
        <w:t>“Yes</w:t>
      </w:r>
      <w:r>
        <w:rPr>
          <w:rFonts w:ascii="Consolas" w:eastAsia="Consolas" w:hAnsi="Consolas"/>
          <w:color w:val="000000"/>
          <w:sz w:val="21"/>
        </w:rPr>
        <w:t>”)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5F7684">
      <w:pPr>
        <w:spacing w:line="4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00"/>
          <w:sz w:val="21"/>
        </w:rPr>
        <w:t>“No</w:t>
      </w:r>
      <w:r>
        <w:rPr>
          <w:rFonts w:ascii="Consolas" w:eastAsia="Consolas" w:hAnsi="Consolas"/>
          <w:color w:val="000000"/>
          <w:sz w:val="21"/>
        </w:rPr>
        <w:t>”)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245" type="#_x0000_t75" style="position:absolute;margin-left:17.25pt;margin-top:60pt;width:495.5pt;height:23.45pt;z-index:-251548672">
            <v:imagedata r:id="rId6" o:title=""/>
          </v:shape>
        </w:pic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0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5F768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246" style="position:absolute;margin-left:-15pt;margin-top:23.1pt;width:1.45pt;height:2.9pt;z-index:-25154764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247" style="position:absolute;margin-left:531.55pt;margin-top:23.1pt;width:1pt;height:2.9pt;z-index:-25154662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48" style="position:absolute;z-index:-251545600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249" style="position:absolute;z-index:-251544576" from="-13.55pt,24.9pt" to="531.7pt,24.9pt" o:userdrawn="t" strokecolor="white" strokeweight=".25397mm"/>
        </w:pict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302" w:lineRule="exact"/>
        <w:rPr>
          <w:rFonts w:ascii="Times New Roman" w:eastAsia="Times New Roman" w:hAnsi="Times New Roman"/>
        </w:rPr>
      </w:pPr>
    </w:p>
    <w:p w:rsidR="00000000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62</w:t>
      </w:r>
    </w:p>
    <w:sectPr w:rsidR="00000000">
      <w:type w:val="continuous"/>
      <w:pgSz w:w="11900" w:h="16838"/>
      <w:pgMar w:top="1413" w:right="1106" w:bottom="422" w:left="780" w:header="0" w:footer="0" w:gutter="0"/>
      <w:cols w:num="2" w:space="0" w:equalWidth="0">
        <w:col w:w="9180" w:space="460"/>
        <w:col w:w="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17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12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1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684"/>
    <w:rsid w:val="005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2661F1-68A9-4B0C-8D00-F8018C72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21" Type="http://schemas.openxmlformats.org/officeDocument/2006/relationships/image" Target="media/image14.jpeg"/><Relationship Id="rId34" Type="http://schemas.openxmlformats.org/officeDocument/2006/relationships/image" Target="media/image24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6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hyperlink" Target="https://www.rajalakshmicolleges.net/moodle/mod/quiz/view.php?id=3478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theme" Target="theme/theme1.xml"/><Relationship Id="rId5" Type="http://schemas.openxmlformats.org/officeDocument/2006/relationships/hyperlink" Target="https://www.rajalakshmicolleges.net/moodle/course/view.php?id=84#section-4" TargetMode="External"/><Relationship Id="rId15" Type="http://schemas.openxmlformats.org/officeDocument/2006/relationships/image" Target="media/image8.jpeg"/><Relationship Id="rId23" Type="http://schemas.openxmlformats.org/officeDocument/2006/relationships/hyperlink" Target="https://www.rajalakshmicolleges.net/moodle/mod/quiz/view.php?id=3478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yperlink" Target="https://www.rajalakshmicolleges.net/moodle/mod/quiz/view.php?id=3478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www.rajalakshmicolleges.net/moodle/mod/quiz/view.php?id=572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1405</Words>
  <Characters>8013</Characters>
  <Application>Microsoft Office Word</Application>
  <DocSecurity>4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cp:lastModifiedBy>cloudconvert_1</cp:lastModifiedBy>
  <cp:revision>2</cp:revision>
  <dcterms:created xsi:type="dcterms:W3CDTF">2024-06-15T15:28:00Z</dcterms:created>
  <dcterms:modified xsi:type="dcterms:W3CDTF">2024-06-15T15:28:00Z</dcterms:modified>
</cp:coreProperties>
</file>